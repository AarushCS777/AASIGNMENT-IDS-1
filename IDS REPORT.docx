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ED776C" w:rsidRDefault="008F7987" w:rsidP="00E56257">
      <w:pPr>
        <w:jc w:val="center"/>
        <w:rPr>
          <w:rFonts w:ascii="Arial Black" w:hAnsi="Arial Black"/>
          <w:sz w:val="48"/>
          <w:szCs w:val="48"/>
          <w:lang w:val="en-IN"/>
        </w:rPr>
      </w:pPr>
      <w:proofErr w:type="gramStart"/>
      <w:r w:rsidRPr="00ED776C">
        <w:rPr>
          <w:rFonts w:ascii="Arial Black" w:hAnsi="Arial Black"/>
          <w:sz w:val="48"/>
          <w:szCs w:val="48"/>
          <w:highlight w:val="yellow"/>
          <w:lang w:val="en-IN"/>
        </w:rPr>
        <w:t>INTRODUCTION  TO</w:t>
      </w:r>
      <w:proofErr w:type="gramEnd"/>
      <w:r w:rsidRPr="00ED776C">
        <w:rPr>
          <w:rFonts w:ascii="Arial Black" w:hAnsi="Arial Black"/>
          <w:sz w:val="48"/>
          <w:szCs w:val="48"/>
          <w:highlight w:val="yellow"/>
          <w:lang w:val="en-IN"/>
        </w:rPr>
        <w:t xml:space="preserve">    DATA SCIENCE</w:t>
      </w:r>
    </w:p>
    <w:p w14:paraId="6E3098E8" w14:textId="77777777" w:rsidR="008F7987" w:rsidRDefault="008F7987" w:rsidP="008F7987">
      <w:pPr>
        <w:jc w:val="center"/>
        <w:rPr>
          <w:sz w:val="96"/>
          <w:szCs w:val="96"/>
          <w:lang w:val="en-IN"/>
        </w:rPr>
      </w:pPr>
    </w:p>
    <w:p w14:paraId="3472DE53" w14:textId="03CAE403" w:rsidR="00E56257" w:rsidRPr="00E56257" w:rsidRDefault="00E56257" w:rsidP="008F7987">
      <w:pPr>
        <w:rPr>
          <w:b/>
          <w:bCs/>
          <w:i/>
          <w:iCs/>
          <w:sz w:val="56"/>
          <w:szCs w:val="56"/>
          <w:u w:val="single"/>
          <w:lang w:val="en-IN"/>
        </w:rPr>
      </w:pPr>
      <w:r w:rsidRPr="00E56257">
        <w:rPr>
          <w:b/>
          <w:bCs/>
          <w:i/>
          <w:iCs/>
          <w:sz w:val="56"/>
          <w:szCs w:val="56"/>
          <w:u w:val="single"/>
          <w:lang w:val="en-IN"/>
        </w:rPr>
        <w:t xml:space="preserve">NAME </w:t>
      </w:r>
      <w:r w:rsidR="00ED776C">
        <w:rPr>
          <w:b/>
          <w:bCs/>
          <w:i/>
          <w:iCs/>
          <w:sz w:val="56"/>
          <w:szCs w:val="56"/>
          <w:u w:val="single"/>
          <w:lang w:val="en-IN"/>
        </w:rPr>
        <w:t>–</w:t>
      </w:r>
      <w:r w:rsidRPr="00E56257">
        <w:rPr>
          <w:b/>
          <w:bCs/>
          <w:i/>
          <w:iCs/>
          <w:sz w:val="56"/>
          <w:szCs w:val="56"/>
          <w:u w:val="single"/>
          <w:lang w:val="en-IN"/>
        </w:rPr>
        <w:t xml:space="preserve"> </w:t>
      </w:r>
      <w:r w:rsidR="00ED776C">
        <w:rPr>
          <w:b/>
          <w:bCs/>
          <w:i/>
          <w:iCs/>
          <w:sz w:val="56"/>
          <w:szCs w:val="56"/>
          <w:u w:val="single"/>
          <w:lang w:val="en-IN"/>
        </w:rPr>
        <w:t>AARUSH C S</w:t>
      </w:r>
    </w:p>
    <w:p w14:paraId="01E51910" w14:textId="0E9EA440" w:rsidR="00ED776C" w:rsidRDefault="00ED776C" w:rsidP="008F7987">
      <w:pPr>
        <w:rPr>
          <w:b/>
          <w:bCs/>
          <w:i/>
          <w:iCs/>
          <w:sz w:val="56"/>
          <w:szCs w:val="56"/>
          <w:u w:val="single"/>
          <w:lang w:val="en-IN"/>
        </w:rPr>
      </w:pPr>
      <w:r>
        <w:rPr>
          <w:b/>
          <w:bCs/>
          <w:i/>
          <w:iCs/>
          <w:sz w:val="56"/>
          <w:szCs w:val="56"/>
          <w:u w:val="single"/>
          <w:lang w:val="en-IN"/>
        </w:rPr>
        <w:t>REG.NO:2411021240028</w:t>
      </w:r>
    </w:p>
    <w:p w14:paraId="5DEFD792" w14:textId="377440C2" w:rsidR="00E56257" w:rsidRPr="00E56257" w:rsidRDefault="00E56257" w:rsidP="008F7987">
      <w:pPr>
        <w:rPr>
          <w:b/>
          <w:bCs/>
          <w:i/>
          <w:iCs/>
          <w:sz w:val="56"/>
          <w:szCs w:val="56"/>
          <w:u w:val="single"/>
          <w:lang w:val="en-IN"/>
        </w:rPr>
      </w:pPr>
      <w:r w:rsidRPr="00E56257">
        <w:rPr>
          <w:b/>
          <w:bCs/>
          <w:i/>
          <w:iCs/>
          <w:sz w:val="56"/>
          <w:szCs w:val="56"/>
          <w:u w:val="single"/>
          <w:lang w:val="en-IN"/>
        </w:rPr>
        <w:t>CLASS – BCA “</w:t>
      </w:r>
      <w:r w:rsidR="00ED776C">
        <w:rPr>
          <w:b/>
          <w:bCs/>
          <w:i/>
          <w:iCs/>
          <w:sz w:val="56"/>
          <w:szCs w:val="56"/>
          <w:u w:val="single"/>
          <w:lang w:val="en-IN"/>
        </w:rPr>
        <w:t>A</w:t>
      </w:r>
      <w:r w:rsidRPr="00E56257">
        <w:rPr>
          <w:b/>
          <w:bCs/>
          <w:i/>
          <w:iCs/>
          <w:sz w:val="56"/>
          <w:szCs w:val="56"/>
          <w:u w:val="single"/>
          <w:lang w:val="en-IN"/>
        </w:rPr>
        <w:t>”</w:t>
      </w:r>
    </w:p>
    <w:p w14:paraId="305B9E09" w14:textId="77777777" w:rsidR="00E56257" w:rsidRPr="00E56257" w:rsidRDefault="00E56257" w:rsidP="008F7987">
      <w:pPr>
        <w:rPr>
          <w:b/>
          <w:bCs/>
          <w:i/>
          <w:iCs/>
          <w:sz w:val="56"/>
          <w:szCs w:val="56"/>
          <w:highlight w:val="cyan"/>
          <w:u w:val="single"/>
          <w:lang w:val="en-IN"/>
        </w:rPr>
      </w:pPr>
    </w:p>
    <w:p w14:paraId="1A77BC6B" w14:textId="33ADFA94" w:rsidR="008F7987" w:rsidRPr="00E56257" w:rsidRDefault="008F7987" w:rsidP="008F7987">
      <w:pPr>
        <w:rPr>
          <w:b/>
          <w:bCs/>
          <w:i/>
          <w:iCs/>
          <w:sz w:val="44"/>
          <w:szCs w:val="44"/>
          <w:u w:val="single"/>
          <w:lang w:val="en-IN"/>
        </w:rPr>
      </w:pPr>
      <w:r w:rsidRPr="00ED776C">
        <w:rPr>
          <w:b/>
          <w:bCs/>
          <w:i/>
          <w:iCs/>
          <w:sz w:val="44"/>
          <w:szCs w:val="44"/>
          <w:highlight w:val="yellow"/>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E56257" w:rsidRDefault="008F7987" w:rsidP="008F7987">
      <w:pPr>
        <w:rPr>
          <w:sz w:val="36"/>
          <w:szCs w:val="36"/>
          <w:lang w:val="en-IN"/>
        </w:rPr>
      </w:pPr>
      <w:r w:rsidRPr="00E56257">
        <w:rPr>
          <w:sz w:val="36"/>
          <w:szCs w:val="36"/>
          <w:lang w:val="en-IN"/>
        </w:rPr>
        <w:t>1. Define Data Science:</w:t>
      </w:r>
    </w:p>
    <w:p w14:paraId="2C0A1B71" w14:textId="77777777" w:rsidR="008F7987" w:rsidRPr="00E56257" w:rsidRDefault="008F7987" w:rsidP="008F7987">
      <w:pPr>
        <w:rPr>
          <w:sz w:val="36"/>
          <w:szCs w:val="36"/>
          <w:lang w:val="en-IN"/>
        </w:rPr>
      </w:pPr>
      <w:r w:rsidRPr="00E56257">
        <w:rPr>
          <w:sz w:val="36"/>
          <w:szCs w:val="36"/>
          <w:lang w:val="en-IN"/>
        </w:rPr>
        <w:t>o What is Data Science? Discuss its key components and the CRISP-DM process.</w:t>
      </w:r>
    </w:p>
    <w:p w14:paraId="1ACB9472" w14:textId="77777777" w:rsidR="008F7987" w:rsidRPr="00E56257" w:rsidRDefault="008F7987" w:rsidP="008F7987">
      <w:pPr>
        <w:rPr>
          <w:sz w:val="36"/>
          <w:szCs w:val="36"/>
          <w:lang w:val="en-IN"/>
        </w:rPr>
      </w:pPr>
      <w:r w:rsidRPr="00E56257">
        <w:rPr>
          <w:sz w:val="36"/>
          <w:szCs w:val="36"/>
          <w:lang w:val="en-IN"/>
        </w:rPr>
        <w:t xml:space="preserve">o Explain how the CRISP-DM framework is applied in solving real-world problems </w:t>
      </w:r>
    </w:p>
    <w:p w14:paraId="0F0A9D74" w14:textId="77777777" w:rsidR="008F7987" w:rsidRPr="00E56257" w:rsidRDefault="008F7987" w:rsidP="008F7987">
      <w:pPr>
        <w:rPr>
          <w:sz w:val="36"/>
          <w:szCs w:val="36"/>
          <w:lang w:val="en-IN"/>
        </w:rPr>
      </w:pPr>
      <w:r w:rsidRPr="00E56257">
        <w:rPr>
          <w:sz w:val="36"/>
          <w:szCs w:val="36"/>
          <w:lang w:val="en-IN"/>
        </w:rPr>
        <w:t>(e.g., predicting customer churn or recommending movies).</w:t>
      </w:r>
    </w:p>
    <w:p w14:paraId="34412A98" w14:textId="77777777" w:rsidR="008F7987" w:rsidRPr="00E56257" w:rsidRDefault="008F7987" w:rsidP="008F7987">
      <w:pPr>
        <w:rPr>
          <w:sz w:val="36"/>
          <w:szCs w:val="36"/>
          <w:lang w:val="en-IN"/>
        </w:rPr>
      </w:pPr>
    </w:p>
    <w:p w14:paraId="25471BEC" w14:textId="477D7D6A" w:rsidR="008F7987" w:rsidRPr="00E56257" w:rsidRDefault="008F7987" w:rsidP="008F7987">
      <w:pPr>
        <w:rPr>
          <w:sz w:val="36"/>
          <w:szCs w:val="36"/>
          <w:lang w:val="en-IN"/>
        </w:rPr>
      </w:pPr>
      <w:r w:rsidRPr="00E56257">
        <w:rPr>
          <w:sz w:val="36"/>
          <w:szCs w:val="36"/>
          <w:lang w:val="en-IN"/>
        </w:rPr>
        <w:t>2. Case Study Questions:</w:t>
      </w:r>
    </w:p>
    <w:p w14:paraId="3406E9BA" w14:textId="77777777" w:rsidR="008F7987" w:rsidRPr="00E56257" w:rsidRDefault="008F7987" w:rsidP="008F7987">
      <w:pPr>
        <w:rPr>
          <w:sz w:val="36"/>
          <w:szCs w:val="36"/>
          <w:lang w:val="en-IN"/>
        </w:rPr>
      </w:pPr>
      <w:r w:rsidRPr="00E56257">
        <w:rPr>
          <w:sz w:val="36"/>
          <w:szCs w:val="36"/>
          <w:lang w:val="en-IN"/>
        </w:rPr>
        <w:t xml:space="preserve">o </w:t>
      </w:r>
      <w:proofErr w:type="gramStart"/>
      <w:r w:rsidRPr="00E56257">
        <w:rPr>
          <w:sz w:val="36"/>
          <w:szCs w:val="36"/>
          <w:lang w:val="en-IN"/>
        </w:rPr>
        <w:t>From</w:t>
      </w:r>
      <w:proofErr w:type="gramEnd"/>
      <w:r w:rsidRPr="00E56257">
        <w:rPr>
          <w:sz w:val="36"/>
          <w:szCs w:val="36"/>
          <w:lang w:val="en-IN"/>
        </w:rPr>
        <w:t xml:space="preserve"> the case studies in the "Module 1 Case Studies" file, answer the following:</w:t>
      </w:r>
    </w:p>
    <w:p w14:paraId="084158DE" w14:textId="77777777" w:rsidR="008F7987" w:rsidRPr="00E56257" w:rsidRDefault="008F7987" w:rsidP="008F7987">
      <w:pPr>
        <w:rPr>
          <w:sz w:val="36"/>
          <w:szCs w:val="36"/>
          <w:lang w:val="en-IN"/>
        </w:rPr>
      </w:pPr>
      <w:r w:rsidRPr="00E56257">
        <w:rPr>
          <w:sz w:val="36"/>
          <w:szCs w:val="36"/>
          <w:lang w:val="en-IN"/>
        </w:rPr>
        <w:t xml:space="preserve">▪ What is the main business objective of the Netflix Recommendation </w:t>
      </w:r>
    </w:p>
    <w:p w14:paraId="5E613942" w14:textId="4DFAFD63" w:rsidR="008F7987" w:rsidRPr="00E56257" w:rsidRDefault="008F7987" w:rsidP="008F7987">
      <w:pPr>
        <w:rPr>
          <w:sz w:val="36"/>
          <w:szCs w:val="36"/>
          <w:lang w:val="en-IN"/>
        </w:rPr>
      </w:pPr>
      <w:r w:rsidRPr="00E56257">
        <w:rPr>
          <w:sz w:val="36"/>
          <w:szCs w:val="36"/>
          <w:lang w:val="en-IN"/>
        </w:rPr>
        <w:t>System?</w:t>
      </w:r>
    </w:p>
    <w:p w14:paraId="50C366D9" w14:textId="77777777" w:rsidR="00E56257" w:rsidRDefault="00E56257" w:rsidP="00E56257">
      <w:pPr>
        <w:rPr>
          <w:b/>
          <w:bCs/>
          <w:sz w:val="28"/>
          <w:szCs w:val="28"/>
          <w:lang w:val="en-IN"/>
        </w:rPr>
      </w:pPr>
    </w:p>
    <w:p w14:paraId="7272807A" w14:textId="0EE1EF80" w:rsidR="008F7987" w:rsidRPr="00ED776C" w:rsidRDefault="008F7987" w:rsidP="00E56257">
      <w:pPr>
        <w:pStyle w:val="ListParagraph"/>
        <w:numPr>
          <w:ilvl w:val="0"/>
          <w:numId w:val="30"/>
        </w:numPr>
        <w:rPr>
          <w:b/>
          <w:bCs/>
          <w:i/>
          <w:iCs/>
          <w:sz w:val="44"/>
          <w:szCs w:val="44"/>
          <w:highlight w:val="yellow"/>
          <w:u w:val="single"/>
          <w:lang w:val="en-IN"/>
        </w:rPr>
      </w:pPr>
      <w:r w:rsidRPr="00ED776C">
        <w:rPr>
          <w:b/>
          <w:bCs/>
          <w:i/>
          <w:iCs/>
          <w:sz w:val="44"/>
          <w:szCs w:val="44"/>
          <w:highlight w:val="yellow"/>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t>Data Science</w:t>
      </w:r>
      <w:r w:rsidRPr="008F7987">
        <w:rPr>
          <w:sz w:val="28"/>
          <w:szCs w:val="28"/>
          <w:lang w:val="en-IN"/>
        </w:rPr>
        <w:t xml:space="preserve"> is a field that mixes math, statistics, computer science, and knowledge about specific topics to understand and </w:t>
      </w:r>
      <w:proofErr w:type="spellStart"/>
      <w:r w:rsidRPr="008F7987">
        <w:rPr>
          <w:sz w:val="28"/>
          <w:szCs w:val="28"/>
          <w:lang w:val="en-IN"/>
        </w:rPr>
        <w:t>analyze</w:t>
      </w:r>
      <w:proofErr w:type="spellEnd"/>
      <w:r w:rsidRPr="008F7987">
        <w:rPr>
          <w:sz w:val="28"/>
          <w:szCs w:val="28"/>
          <w:lang w:val="en-IN"/>
        </w:rPr>
        <w:t xml:space="preserve"> data. It’s basically about asking the right questions and using the data you have to find the answers. It's all about making sense of raw data, cleaning it up, </w:t>
      </w:r>
      <w:proofErr w:type="spellStart"/>
      <w:r w:rsidRPr="008F7987">
        <w:rPr>
          <w:sz w:val="28"/>
          <w:szCs w:val="28"/>
          <w:lang w:val="en-IN"/>
        </w:rPr>
        <w:t>analyzing</w:t>
      </w:r>
      <w:proofErr w:type="spellEnd"/>
      <w:r w:rsidRPr="008F7987">
        <w:rPr>
          <w:sz w:val="28"/>
          <w:szCs w:val="28"/>
          <w:lang w:val="en-IN"/>
        </w:rPr>
        <w:t xml:space="preserve">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ED776C">
        <w:rPr>
          <w:b/>
          <w:bCs/>
          <w:i/>
          <w:iCs/>
          <w:sz w:val="40"/>
          <w:szCs w:val="40"/>
          <w:highlight w:val="yellow"/>
          <w:u w:val="single"/>
          <w:lang w:val="en-IN"/>
        </w:rPr>
        <w:lastRenderedPageBreak/>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proofErr w:type="spellStart"/>
      <w:r w:rsidRPr="008F7987">
        <w:rPr>
          <w:b/>
          <w:bCs/>
          <w:sz w:val="28"/>
          <w:szCs w:val="28"/>
          <w:lang w:val="en-IN"/>
        </w:rPr>
        <w:t>Modeling</w:t>
      </w:r>
      <w:proofErr w:type="spellEnd"/>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ED776C" w:rsidRDefault="008F7987" w:rsidP="008F7987">
      <w:pPr>
        <w:pStyle w:val="ListParagraph"/>
        <w:numPr>
          <w:ilvl w:val="0"/>
          <w:numId w:val="29"/>
        </w:numPr>
        <w:rPr>
          <w:b/>
          <w:bCs/>
          <w:i/>
          <w:iCs/>
          <w:sz w:val="44"/>
          <w:szCs w:val="44"/>
          <w:highlight w:val="yellow"/>
          <w:u w:val="single"/>
          <w:lang w:val="en-IN"/>
        </w:rPr>
      </w:pPr>
      <w:r w:rsidRPr="00ED776C">
        <w:rPr>
          <w:b/>
          <w:bCs/>
          <w:i/>
          <w:iCs/>
          <w:sz w:val="44"/>
          <w:szCs w:val="44"/>
          <w:highlight w:val="yellow"/>
          <w:u w:val="single"/>
          <w:lang w:val="en-IN"/>
        </w:rPr>
        <w:t>Case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proofErr w:type="spellStart"/>
      <w:r w:rsidRPr="008F7987">
        <w:rPr>
          <w:b/>
          <w:bCs/>
          <w:sz w:val="28"/>
          <w:szCs w:val="28"/>
          <w:lang w:val="en-IN"/>
        </w:rPr>
        <w:t>MovieLens</w:t>
      </w:r>
      <w:proofErr w:type="spellEnd"/>
      <w:r w:rsidRPr="008F7987">
        <w:rPr>
          <w:b/>
          <w:bCs/>
          <w:sz w:val="28"/>
          <w:szCs w:val="28"/>
          <w:lang w:val="en-IN"/>
        </w:rPr>
        <w:t xml:space="preserve">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lastRenderedPageBreak/>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proofErr w:type="spellStart"/>
      <w:r w:rsidRPr="008F7987">
        <w:rPr>
          <w:b/>
          <w:bCs/>
          <w:sz w:val="28"/>
          <w:szCs w:val="28"/>
          <w:lang w:val="en-IN"/>
        </w:rPr>
        <w:t>Modeling</w:t>
      </w:r>
      <w:proofErr w:type="spellEnd"/>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ED776C">
        <w:rPr>
          <w:b/>
          <w:bCs/>
          <w:i/>
          <w:iCs/>
          <w:sz w:val="44"/>
          <w:szCs w:val="44"/>
          <w:highlight w:val="yellow"/>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 xml:space="preserve">Data science is an amazing field because it helps solve real-world problems by </w:t>
      </w:r>
      <w:proofErr w:type="spellStart"/>
      <w:r w:rsidRPr="008F7987">
        <w:rPr>
          <w:sz w:val="28"/>
          <w:szCs w:val="28"/>
          <w:lang w:val="en-IN"/>
        </w:rPr>
        <w:t>analyzing</w:t>
      </w:r>
      <w:proofErr w:type="spellEnd"/>
      <w:r w:rsidRPr="008F7987">
        <w:rPr>
          <w:sz w:val="28"/>
          <w:szCs w:val="28"/>
          <w:lang w:val="en-IN"/>
        </w:rPr>
        <w:t xml:space="preserve"> data. The CRISP-DM process makes sure that data science projects are 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 xml:space="preserve">For Netflix, the recommendation system is a great example of how data science can be used to enhance user experience. By </w:t>
      </w:r>
      <w:proofErr w:type="spellStart"/>
      <w:r w:rsidRPr="008F7987">
        <w:rPr>
          <w:sz w:val="28"/>
          <w:szCs w:val="28"/>
          <w:lang w:val="en-IN"/>
        </w:rPr>
        <w:t>analyzing</w:t>
      </w:r>
      <w:proofErr w:type="spellEnd"/>
      <w:r w:rsidRPr="008F7987">
        <w:rPr>
          <w:sz w:val="28"/>
          <w:szCs w:val="28"/>
          <w:lang w:val="en-IN"/>
        </w:rPr>
        <w:t xml:space="preserve"> users’ viewing history and preferences, Netflix is able to suggest movies and shows that users are likely to enjoy, helping them stay engaged and loyal to the platform.</w:t>
      </w:r>
    </w:p>
    <w:p w14:paraId="36F446A5" w14:textId="77777777" w:rsidR="008F7987" w:rsidRP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786A7E17" w14:textId="77777777" w:rsidR="00A9204E" w:rsidRPr="008F7987" w:rsidRDefault="00A9204E">
      <w:pPr>
        <w:rPr>
          <w:sz w:val="28"/>
          <w:szCs w:val="28"/>
        </w:rPr>
      </w:pPr>
    </w:p>
    <w:sectPr w:rsidR="00A9204E" w:rsidRPr="008F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626BD7"/>
    <w:rsid w:val="00645252"/>
    <w:rsid w:val="00652081"/>
    <w:rsid w:val="006D3D74"/>
    <w:rsid w:val="007125C3"/>
    <w:rsid w:val="0083569A"/>
    <w:rsid w:val="008F7987"/>
    <w:rsid w:val="00A9204E"/>
    <w:rsid w:val="00E56257"/>
    <w:rsid w:val="00ED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TotalTime>
  <Pages>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C S</dc:creator>
  <cp:keywords/>
  <dc:description/>
  <cp:lastModifiedBy>AARUSH CS</cp:lastModifiedBy>
  <cp:revision>2</cp:revision>
  <dcterms:created xsi:type="dcterms:W3CDTF">2025-01-30T05:10:00Z</dcterms:created>
  <dcterms:modified xsi:type="dcterms:W3CDTF">2025-01-30T05:10:00Z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