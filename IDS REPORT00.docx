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D776C" w:rsidRDefault="008F7987" w:rsidP="00E56257">
      <w:pPr>
        <w:jc w:val="center"/>
        <w:rPr>
          <w:rFonts w:ascii="Arial Black" w:hAnsi="Arial Black"/>
          <w:sz w:val="48"/>
          <w:szCs w:val="48"/>
          <w:lang w:val="en-IN"/>
        </w:rPr>
      </w:pPr>
      <w:proofErr w:type="gramStart"/>
      <w:r w:rsidRPr="00ED776C">
        <w:rPr>
          <w:rFonts w:ascii="Arial Black" w:hAnsi="Arial Black"/>
          <w:sz w:val="48"/>
          <w:szCs w:val="48"/>
          <w:highlight w:val="yellow"/>
          <w:lang w:val="en-IN"/>
        </w:rPr>
        <w:t>INTRODUCTION  TO</w:t>
      </w:r>
      <w:proofErr w:type="gramEnd"/>
      <w:r w:rsidRPr="00ED776C">
        <w:rPr>
          <w:rFonts w:ascii="Arial Black" w:hAnsi="Arial Black"/>
          <w:sz w:val="48"/>
          <w:szCs w:val="48"/>
          <w:highlight w:val="yellow"/>
          <w:lang w:val="en-IN"/>
        </w:rPr>
        <w:t xml:space="preserve">    DATA SCIENCE</w:t>
      </w:r>
    </w:p>
    <w:p w14:paraId="6E3098E8" w14:textId="77777777" w:rsidR="008F7987" w:rsidRDefault="008F7987" w:rsidP="008F7987">
      <w:pPr>
        <w:jc w:val="center"/>
        <w:rPr>
          <w:sz w:val="96"/>
          <w:szCs w:val="96"/>
          <w:lang w:val="en-IN"/>
        </w:rPr>
      </w:pPr>
    </w:p>
    <w:p w14:paraId="3472DE53" w14:textId="03CAE40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D776C">
        <w:rPr>
          <w:b/>
          <w:bCs/>
          <w:i/>
          <w:iCs/>
          <w:sz w:val="56"/>
          <w:szCs w:val="56"/>
          <w:u w:val="single"/>
          <w:lang w:val="en-IN"/>
        </w:rPr>
        <w:t>–</w:t>
      </w:r>
      <w:r w:rsidRPr="00E56257">
        <w:rPr>
          <w:b/>
          <w:bCs/>
          <w:i/>
          <w:iCs/>
          <w:sz w:val="56"/>
          <w:szCs w:val="56"/>
          <w:u w:val="single"/>
          <w:lang w:val="en-IN"/>
        </w:rPr>
        <w:t xml:space="preserve"> </w:t>
      </w:r>
      <w:r w:rsidR="00ED776C">
        <w:rPr>
          <w:b/>
          <w:bCs/>
          <w:i/>
          <w:iCs/>
          <w:sz w:val="56"/>
          <w:szCs w:val="56"/>
          <w:u w:val="single"/>
          <w:lang w:val="en-IN"/>
        </w:rPr>
        <w:t>AARUSH C S</w:t>
      </w:r>
    </w:p>
    <w:p w14:paraId="01E51910" w14:textId="0E9EA440" w:rsidR="00ED776C" w:rsidRDefault="00ED776C" w:rsidP="008F7987">
      <w:pPr>
        <w:rPr>
          <w:b/>
          <w:bCs/>
          <w:i/>
          <w:iCs/>
          <w:sz w:val="56"/>
          <w:szCs w:val="56"/>
          <w:u w:val="single"/>
          <w:lang w:val="en-IN"/>
        </w:rPr>
      </w:pPr>
      <w:r>
        <w:rPr>
          <w:b/>
          <w:bCs/>
          <w:i/>
          <w:iCs/>
          <w:sz w:val="56"/>
          <w:szCs w:val="56"/>
          <w:u w:val="single"/>
          <w:lang w:val="en-IN"/>
        </w:rPr>
        <w:t>REG.NO:2411021240028</w:t>
      </w:r>
    </w:p>
    <w:p w14:paraId="5DEFD792" w14:textId="377440C2" w:rsidR="00E56257" w:rsidRDefault="00E56257" w:rsidP="008F7987">
      <w:pPr>
        <w:rPr>
          <w:b/>
          <w:bCs/>
          <w:i/>
          <w:iCs/>
          <w:sz w:val="56"/>
          <w:szCs w:val="56"/>
          <w:u w:val="single"/>
          <w:lang w:val="en-IN"/>
        </w:rPr>
      </w:pPr>
      <w:r w:rsidRPr="00E56257">
        <w:rPr>
          <w:b/>
          <w:bCs/>
          <w:i/>
          <w:iCs/>
          <w:sz w:val="56"/>
          <w:szCs w:val="56"/>
          <w:u w:val="single"/>
          <w:lang w:val="en-IN"/>
        </w:rPr>
        <w:t>CLASS – BCA “</w:t>
      </w:r>
      <w:r w:rsidR="00ED776C">
        <w:rPr>
          <w:b/>
          <w:bCs/>
          <w:i/>
          <w:iCs/>
          <w:sz w:val="56"/>
          <w:szCs w:val="56"/>
          <w:u w:val="single"/>
          <w:lang w:val="en-IN"/>
        </w:rPr>
        <w:t>A</w:t>
      </w:r>
      <w:r w:rsidRPr="00E56257">
        <w:rPr>
          <w:b/>
          <w:bCs/>
          <w:i/>
          <w:iCs/>
          <w:sz w:val="56"/>
          <w:szCs w:val="56"/>
          <w:u w:val="single"/>
          <w:lang w:val="en-IN"/>
        </w:rPr>
        <w:t>”</w:t>
      </w:r>
    </w:p>
    <w:p w14:paraId="5A15F6C7" w14:textId="42D8C6E7" w:rsidR="00110B9D" w:rsidRPr="00E56257" w:rsidRDefault="00110B9D" w:rsidP="008F7987">
      <w:pPr>
        <w:rPr>
          <w:b/>
          <w:bCs/>
          <w:i/>
          <w:iCs/>
          <w:sz w:val="56"/>
          <w:szCs w:val="56"/>
          <w:u w:val="single"/>
          <w:lang w:val="en-IN"/>
        </w:rPr>
      </w:pPr>
      <w:r>
        <w:rPr>
          <w:b/>
          <w:bCs/>
          <w:i/>
          <w:iCs/>
          <w:sz w:val="56"/>
          <w:szCs w:val="56"/>
          <w:u w:val="single"/>
          <w:lang w:val="en-IN"/>
        </w:rPr>
        <w:t>GITHUB:</w:t>
      </w:r>
      <w:r w:rsidRPr="00110B9D">
        <w:t xml:space="preserve"> </w:t>
      </w:r>
      <w:r w:rsidRPr="00110B9D">
        <w:rPr>
          <w:b/>
          <w:bCs/>
          <w:i/>
          <w:iCs/>
          <w:sz w:val="56"/>
          <w:szCs w:val="56"/>
          <w:u w:val="single"/>
          <w:lang w:val="en-IN"/>
        </w:rPr>
        <w:t>https://github.com/AarushCS777</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D776C">
        <w:rPr>
          <w:b/>
          <w:bCs/>
          <w:i/>
          <w:iCs/>
          <w:sz w:val="44"/>
          <w:szCs w:val="44"/>
          <w:highlight w:val="yellow"/>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 xml:space="preserve">o </w:t>
      </w:r>
      <w:proofErr w:type="gramStart"/>
      <w:r w:rsidRPr="00E56257">
        <w:rPr>
          <w:sz w:val="36"/>
          <w:szCs w:val="36"/>
          <w:lang w:val="en-IN"/>
        </w:rPr>
        <w:t>From</w:t>
      </w:r>
      <w:proofErr w:type="gramEnd"/>
      <w:r w:rsidRPr="00E56257">
        <w:rPr>
          <w:sz w:val="36"/>
          <w:szCs w:val="36"/>
          <w:lang w:val="en-IN"/>
        </w:rPr>
        <w:t xml:space="preserve">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lastRenderedPageBreak/>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D776C" w:rsidRDefault="008F7987" w:rsidP="00E56257">
      <w:pPr>
        <w:pStyle w:val="ListParagraph"/>
        <w:numPr>
          <w:ilvl w:val="0"/>
          <w:numId w:val="30"/>
        </w:numPr>
        <w:rPr>
          <w:b/>
          <w:bCs/>
          <w:i/>
          <w:iCs/>
          <w:sz w:val="44"/>
          <w:szCs w:val="44"/>
          <w:highlight w:val="yellow"/>
          <w:u w:val="single"/>
          <w:lang w:val="en-IN"/>
        </w:rPr>
      </w:pPr>
      <w:r w:rsidRPr="00ED776C">
        <w:rPr>
          <w:b/>
          <w:bCs/>
          <w:i/>
          <w:iCs/>
          <w:sz w:val="44"/>
          <w:szCs w:val="44"/>
          <w:highlight w:val="yellow"/>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ED776C">
        <w:rPr>
          <w:b/>
          <w:bCs/>
          <w:i/>
          <w:iCs/>
          <w:sz w:val="40"/>
          <w:szCs w:val="40"/>
          <w:highlight w:val="yellow"/>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ED776C" w:rsidRDefault="008F7987" w:rsidP="008F7987">
      <w:pPr>
        <w:pStyle w:val="ListParagraph"/>
        <w:numPr>
          <w:ilvl w:val="0"/>
          <w:numId w:val="29"/>
        </w:numPr>
        <w:rPr>
          <w:b/>
          <w:bCs/>
          <w:i/>
          <w:iCs/>
          <w:sz w:val="44"/>
          <w:szCs w:val="44"/>
          <w:highlight w:val="yellow"/>
          <w:u w:val="single"/>
          <w:lang w:val="en-IN"/>
        </w:rPr>
      </w:pPr>
      <w:r w:rsidRPr="00ED776C">
        <w:rPr>
          <w:b/>
          <w:bCs/>
          <w:i/>
          <w:iCs/>
          <w:sz w:val="44"/>
          <w:szCs w:val="44"/>
          <w:highlight w:val="yellow"/>
          <w:u w:val="single"/>
          <w:lang w:val="en-IN"/>
        </w:rPr>
        <w:t>Case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ED776C">
        <w:rPr>
          <w:b/>
          <w:bCs/>
          <w:i/>
          <w:iCs/>
          <w:sz w:val="44"/>
          <w:szCs w:val="44"/>
          <w:highlight w:val="yellow"/>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Default="00A9204E">
      <w:pPr>
        <w:rPr>
          <w:sz w:val="28"/>
          <w:szCs w:val="28"/>
        </w:rPr>
      </w:pPr>
    </w:p>
    <w:p w14:paraId="09E51336" w14:textId="77777777" w:rsidR="00FB3DE5" w:rsidRDefault="00FB3DE5">
      <w:pPr>
        <w:rPr>
          <w:sz w:val="28"/>
          <w:szCs w:val="28"/>
        </w:rPr>
      </w:pPr>
    </w:p>
    <w:p w14:paraId="3822BB68" w14:textId="305D67B8" w:rsidR="00FB3DE5" w:rsidRPr="00FB3DE5" w:rsidRDefault="00FB3DE5">
      <w:pPr>
        <w:rPr>
          <w:rFonts w:ascii="Arial Black" w:hAnsi="Arial Black"/>
          <w:sz w:val="44"/>
          <w:szCs w:val="44"/>
          <w:u w:val="single"/>
        </w:rPr>
      </w:pPr>
      <w:r w:rsidRPr="00FB3DE5">
        <w:rPr>
          <w:rFonts w:ascii="Arial Black" w:hAnsi="Arial Black"/>
          <w:sz w:val="44"/>
          <w:szCs w:val="44"/>
          <w:u w:val="single"/>
        </w:rPr>
        <w:lastRenderedPageBreak/>
        <w:t>CODE BLOCK</w:t>
      </w:r>
      <w:r>
        <w:rPr>
          <w:rFonts w:ascii="Arial Black" w:hAnsi="Arial Black"/>
          <w:noProof/>
          <w:sz w:val="44"/>
          <w:szCs w:val="44"/>
          <w:u w:val="single"/>
        </w:rPr>
        <w:drawing>
          <wp:inline distT="0" distB="0" distL="0" distR="0" wp14:anchorId="07298D69" wp14:editId="79A8AF8E">
            <wp:extent cx="5943600" cy="4334510"/>
            <wp:effectExtent l="0" t="0" r="0" b="8890"/>
            <wp:docPr id="189820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06767" name="Picture 1898206767"/>
                    <pic:cNvPicPr/>
                  </pic:nvPicPr>
                  <pic:blipFill>
                    <a:blip r:embed="rId8">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r>
        <w:rPr>
          <w:rFonts w:ascii="Arial Black" w:hAnsi="Arial Black"/>
          <w:noProof/>
          <w:sz w:val="44"/>
          <w:szCs w:val="44"/>
          <w:u w:val="single"/>
        </w:rPr>
        <w:lastRenderedPageBreak/>
        <w:drawing>
          <wp:inline distT="0" distB="0" distL="0" distR="0" wp14:anchorId="13E48DB5" wp14:editId="2AC5009D">
            <wp:extent cx="5943600" cy="3667760"/>
            <wp:effectExtent l="0" t="0" r="0" b="8890"/>
            <wp:docPr id="1226091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1121" name="Picture 1226091121"/>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Arial Black" w:hAnsi="Arial Black"/>
          <w:noProof/>
          <w:sz w:val="44"/>
          <w:szCs w:val="44"/>
          <w:u w:val="single"/>
        </w:rPr>
        <w:drawing>
          <wp:inline distT="0" distB="0" distL="0" distR="0" wp14:anchorId="73E1EE11" wp14:editId="622470A0">
            <wp:extent cx="5943600" cy="3326765"/>
            <wp:effectExtent l="0" t="0" r="0" b="6985"/>
            <wp:docPr id="1765317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7555" name="Picture 176531755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r>
        <w:rPr>
          <w:rFonts w:ascii="Arial Black" w:hAnsi="Arial Black"/>
          <w:noProof/>
          <w:sz w:val="44"/>
          <w:szCs w:val="44"/>
          <w:u w:val="single"/>
        </w:rPr>
        <w:lastRenderedPageBreak/>
        <w:drawing>
          <wp:inline distT="0" distB="0" distL="0" distR="0" wp14:anchorId="43DC1420" wp14:editId="2B018E3B">
            <wp:extent cx="5943600" cy="3321685"/>
            <wp:effectExtent l="0" t="0" r="0" b="0"/>
            <wp:docPr id="1896836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36467" name="Picture 189683646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r>
        <w:rPr>
          <w:rFonts w:ascii="Arial Black" w:hAnsi="Arial Black"/>
          <w:noProof/>
          <w:sz w:val="44"/>
          <w:szCs w:val="44"/>
          <w:u w:val="single"/>
        </w:rPr>
        <w:drawing>
          <wp:inline distT="0" distB="0" distL="0" distR="0" wp14:anchorId="5F0AB683" wp14:editId="75BA3AAF">
            <wp:extent cx="5943600" cy="3238500"/>
            <wp:effectExtent l="0" t="0" r="0" b="0"/>
            <wp:docPr id="812786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86731" name="Picture 81278673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r>
        <w:rPr>
          <w:rFonts w:ascii="Arial Black" w:hAnsi="Arial Black"/>
          <w:noProof/>
          <w:sz w:val="44"/>
          <w:szCs w:val="44"/>
          <w:u w:val="single"/>
        </w:rPr>
        <w:lastRenderedPageBreak/>
        <w:drawing>
          <wp:inline distT="0" distB="0" distL="0" distR="0" wp14:anchorId="338C9D2A" wp14:editId="78B9B35A">
            <wp:extent cx="5943600" cy="3293745"/>
            <wp:effectExtent l="0" t="0" r="0" b="1905"/>
            <wp:docPr id="1304381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81142" name="Picture 1304381142"/>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r>
        <w:rPr>
          <w:rFonts w:ascii="Arial Black" w:hAnsi="Arial Black"/>
          <w:noProof/>
          <w:sz w:val="44"/>
          <w:szCs w:val="44"/>
          <w:u w:val="single"/>
        </w:rPr>
        <w:drawing>
          <wp:inline distT="0" distB="0" distL="0" distR="0" wp14:anchorId="77C9050C" wp14:editId="07226DA6">
            <wp:extent cx="5943600" cy="3335655"/>
            <wp:effectExtent l="0" t="0" r="0" b="0"/>
            <wp:docPr id="1755755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55679" name="Picture 1755755679"/>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r>
        <w:rPr>
          <w:rFonts w:ascii="Arial Black" w:hAnsi="Arial Black"/>
          <w:noProof/>
          <w:sz w:val="44"/>
          <w:szCs w:val="44"/>
          <w:u w:val="single"/>
        </w:rPr>
        <w:lastRenderedPageBreak/>
        <w:drawing>
          <wp:inline distT="0" distB="0" distL="0" distR="0" wp14:anchorId="6ED1ADC6" wp14:editId="4ED526C9">
            <wp:extent cx="5943600" cy="3374390"/>
            <wp:effectExtent l="0" t="0" r="0" b="0"/>
            <wp:docPr id="365727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27476" name="Picture 365727476"/>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r>
        <w:rPr>
          <w:rFonts w:ascii="Arial Black" w:hAnsi="Arial Black"/>
          <w:noProof/>
          <w:sz w:val="44"/>
          <w:szCs w:val="44"/>
          <w:u w:val="single"/>
        </w:rPr>
        <w:drawing>
          <wp:inline distT="0" distB="0" distL="0" distR="0" wp14:anchorId="0A60CEFF" wp14:editId="787B46A6">
            <wp:extent cx="5943600" cy="2646680"/>
            <wp:effectExtent l="0" t="0" r="0" b="1270"/>
            <wp:docPr id="8582144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14412" name="Picture 8582144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sectPr w:rsidR="00FB3DE5" w:rsidRPr="00FB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10B9D"/>
    <w:rsid w:val="00626BD7"/>
    <w:rsid w:val="00645252"/>
    <w:rsid w:val="00652081"/>
    <w:rsid w:val="006D3D74"/>
    <w:rsid w:val="007125C3"/>
    <w:rsid w:val="0083569A"/>
    <w:rsid w:val="008F7987"/>
    <w:rsid w:val="0093542E"/>
    <w:rsid w:val="00A9204E"/>
    <w:rsid w:val="00E56257"/>
    <w:rsid w:val="00ED776C"/>
    <w:rsid w:val="00FB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2</TotalTime>
  <Pages>11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C S</dc:creator>
  <cp:keywords/>
  <dc:description/>
  <cp:lastModifiedBy>AARUSH CS</cp:lastModifiedBy>
  <cp:revision>2</cp:revision>
  <dcterms:created xsi:type="dcterms:W3CDTF">2025-01-30T05:54:00Z</dcterms:created>
  <dcterms:modified xsi:type="dcterms:W3CDTF">2025-01-30T05:54:00Z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